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332466" w14:textId="7EFFBF69" w:rsidR="00CE2D7B" w:rsidRPr="00E332EE" w:rsidRDefault="006A71D5" w:rsidP="005C7891">
      <w:pPr>
        <w:pStyle w:val="TENORTitle"/>
      </w:pPr>
      <w:r w:rsidRPr="00E332EE">
        <w:t xml:space="preserve">PAPER TEMPLATE FOR </w:t>
      </w:r>
      <w:r w:rsidR="009B64E6">
        <w:t>TENOR</w:t>
      </w:r>
    </w:p>
    <w:p w14:paraId="7F40F6C3" w14:textId="77777777" w:rsidR="00496DA4" w:rsidRPr="00E332EE" w:rsidRDefault="00496DA4" w:rsidP="000601B0">
      <w:pPr>
        <w:ind w:firstLine="0"/>
      </w:pPr>
    </w:p>
    <w:tbl>
      <w:tblPr>
        <w:tblW w:w="9873" w:type="dxa"/>
        <w:tblInd w:w="111" w:type="dxa"/>
        <w:tblLayout w:type="fixed"/>
        <w:tblLook w:val="0000" w:firstRow="0" w:lastRow="0" w:firstColumn="0" w:lastColumn="0" w:noHBand="0" w:noVBand="0"/>
      </w:tblPr>
      <w:tblGrid>
        <w:gridCol w:w="3291"/>
        <w:gridCol w:w="3291"/>
        <w:gridCol w:w="3291"/>
      </w:tblGrid>
      <w:tr w:rsidR="00CE2D7B" w:rsidRPr="00FE6C29" w14:paraId="2C31E74C" w14:textId="77777777" w:rsidTr="00587934">
        <w:trPr>
          <w:trHeight w:val="170"/>
        </w:trPr>
        <w:tc>
          <w:tcPr>
            <w:tcW w:w="3291" w:type="dxa"/>
          </w:tcPr>
          <w:p w14:paraId="3A085F48" w14:textId="0A90C2C6" w:rsidR="00CE2D7B" w:rsidRPr="00FE6C29" w:rsidRDefault="002850DF" w:rsidP="00E46137">
            <w:pPr>
              <w:pStyle w:val="TENORAuthor"/>
            </w:pPr>
            <w:r>
              <w:t>First A</w:t>
            </w:r>
            <w:r w:rsidR="00A370A1" w:rsidRPr="00FE6C29">
              <w:t>uthor</w:t>
            </w:r>
          </w:p>
        </w:tc>
        <w:tc>
          <w:tcPr>
            <w:tcW w:w="3291" w:type="dxa"/>
          </w:tcPr>
          <w:p w14:paraId="6E3C1B4E" w14:textId="44236C65" w:rsidR="00CE2D7B" w:rsidRPr="00FE6C29" w:rsidRDefault="002850DF" w:rsidP="00E46137">
            <w:pPr>
              <w:pStyle w:val="TENORAuthor"/>
            </w:pPr>
            <w:r>
              <w:t>Second A</w:t>
            </w:r>
            <w:r w:rsidR="00A370A1" w:rsidRPr="00FE6C29">
              <w:t>uthor</w:t>
            </w:r>
          </w:p>
        </w:tc>
        <w:tc>
          <w:tcPr>
            <w:tcW w:w="3291" w:type="dxa"/>
          </w:tcPr>
          <w:p w14:paraId="12F06A7D" w14:textId="614DA89C" w:rsidR="00CE2D7B" w:rsidRPr="00FE6C29" w:rsidRDefault="002850DF" w:rsidP="00E46137">
            <w:pPr>
              <w:pStyle w:val="TENORAuthor"/>
            </w:pPr>
            <w:r>
              <w:t>Third A</w:t>
            </w:r>
            <w:r w:rsidR="00A370A1" w:rsidRPr="00FE6C29">
              <w:t>uthor</w:t>
            </w:r>
          </w:p>
        </w:tc>
      </w:tr>
      <w:tr w:rsidR="00CE2D7B" w:rsidRPr="00FE6C29" w14:paraId="280886DF" w14:textId="77777777" w:rsidTr="00587934">
        <w:trPr>
          <w:trHeight w:val="1100"/>
        </w:trPr>
        <w:tc>
          <w:tcPr>
            <w:tcW w:w="3291" w:type="dxa"/>
          </w:tcPr>
          <w:p w14:paraId="5AAFEEBE" w14:textId="6A89C717" w:rsidR="000601B0" w:rsidRDefault="002850DF" w:rsidP="00E46137">
            <w:pPr>
              <w:pStyle w:val="TENORAffiliation"/>
            </w:pPr>
            <w:r>
              <w:t>Affiliation</w:t>
            </w:r>
          </w:p>
          <w:p w14:paraId="118316B2" w14:textId="2A66D29B" w:rsidR="00CE2D7B" w:rsidRPr="00FE6C29" w:rsidRDefault="007A01D0" w:rsidP="00E46137">
            <w:pPr>
              <w:pStyle w:val="TENORAffiliation"/>
            </w:pPr>
            <w:r>
              <w:t>City, Country</w:t>
            </w:r>
          </w:p>
          <w:p w14:paraId="6D0A5419" w14:textId="1502F89E" w:rsidR="00CE2D7B" w:rsidRPr="000601B0" w:rsidRDefault="00ED3714" w:rsidP="000601B0">
            <w:pPr>
              <w:pStyle w:val="TENOREmail"/>
            </w:pPr>
            <w:r w:rsidRPr="000601B0">
              <w:t>author1@adomainorg</w:t>
            </w:r>
          </w:p>
        </w:tc>
        <w:tc>
          <w:tcPr>
            <w:tcW w:w="3291" w:type="dxa"/>
          </w:tcPr>
          <w:p w14:paraId="38DC9418" w14:textId="2E128A38" w:rsidR="000601B0" w:rsidRDefault="002850DF" w:rsidP="00E46137">
            <w:pPr>
              <w:pStyle w:val="TENORAffiliation"/>
            </w:pPr>
            <w:r>
              <w:t>Affiliation</w:t>
            </w:r>
          </w:p>
          <w:p w14:paraId="40492E14" w14:textId="012A2F72" w:rsidR="00CE2D7B" w:rsidRPr="00FE6C29" w:rsidRDefault="007A01D0" w:rsidP="00E46137">
            <w:pPr>
              <w:pStyle w:val="TENORAffiliation"/>
            </w:pPr>
            <w:r>
              <w:t>City, Country</w:t>
            </w:r>
          </w:p>
          <w:p w14:paraId="52799DCA" w14:textId="17F4E553" w:rsidR="00CE2D7B" w:rsidRPr="00FE6C29" w:rsidRDefault="00ED3714" w:rsidP="000601B0">
            <w:pPr>
              <w:pStyle w:val="TENOREmail"/>
              <w:rPr>
                <w:b/>
              </w:rPr>
            </w:pPr>
            <w:r w:rsidRPr="007A01D0">
              <w:t>author2@adomain.org</w:t>
            </w:r>
          </w:p>
        </w:tc>
        <w:tc>
          <w:tcPr>
            <w:tcW w:w="3291" w:type="dxa"/>
          </w:tcPr>
          <w:p w14:paraId="1D2642C1" w14:textId="35B8C44C" w:rsidR="000601B0" w:rsidRDefault="002850DF" w:rsidP="00E46137">
            <w:pPr>
              <w:pStyle w:val="TENORAffiliation"/>
            </w:pPr>
            <w:r>
              <w:t>Affiliation</w:t>
            </w:r>
          </w:p>
          <w:p w14:paraId="1EA73723" w14:textId="5FDBB04A" w:rsidR="00CE2D7B" w:rsidRPr="00FE6C29" w:rsidRDefault="007A01D0" w:rsidP="00E46137">
            <w:pPr>
              <w:pStyle w:val="TENORAffiliation"/>
            </w:pPr>
            <w:r>
              <w:t>City, Country</w:t>
            </w:r>
          </w:p>
          <w:p w14:paraId="0FFAEAA5" w14:textId="257B3A0B" w:rsidR="00CE2D7B" w:rsidRPr="00FE6C29" w:rsidRDefault="00ED3714" w:rsidP="000601B0">
            <w:pPr>
              <w:pStyle w:val="TENOREmail"/>
            </w:pPr>
            <w:r w:rsidRPr="007A01D0">
              <w:t>author3@adomain.org</w:t>
            </w:r>
          </w:p>
        </w:tc>
      </w:tr>
    </w:tbl>
    <w:p w14:paraId="6A2AE510" w14:textId="77777777" w:rsidR="00CE2D7B" w:rsidRPr="00FE6C29" w:rsidRDefault="001C2765" w:rsidP="00E46137">
      <w:pPr>
        <w:sectPr w:rsidR="00CE2D7B" w:rsidRPr="00FE6C29">
          <w:headerReference w:type="even" r:id="rId8"/>
          <w:headerReference w:type="default" r:id="rId9"/>
          <w:footerReference w:type="even" r:id="rId10"/>
          <w:footerReference w:type="default" r:id="rId11"/>
          <w:headerReference w:type="first" r:id="rId12"/>
          <w:footerReference w:type="first" r:id="rId13"/>
          <w:pgSz w:w="11905" w:h="16837"/>
          <w:pgMar w:top="1145" w:right="1077" w:bottom="1418" w:left="1077" w:header="720" w:footer="720" w:gutter="0"/>
          <w:cols w:space="720"/>
          <w:docGrid w:linePitch="272"/>
        </w:sectPr>
      </w:pPr>
    </w:p>
    <w:p w14:paraId="0AA27EAB" w14:textId="77777777" w:rsidR="00CE2D7B" w:rsidRPr="009B64E6" w:rsidRDefault="00A370A1" w:rsidP="009B64E6">
      <w:pPr>
        <w:pStyle w:val="TENORAbstractHeading"/>
      </w:pPr>
      <w:r w:rsidRPr="009B64E6">
        <w:t>ABSTRACT</w:t>
      </w:r>
    </w:p>
    <w:p w14:paraId="16E21029" w14:textId="5CBFF911" w:rsidR="00CE2D7B" w:rsidRPr="00140695" w:rsidRDefault="00A370A1" w:rsidP="00FE2DD6">
      <w:pPr>
        <w:pStyle w:val="TENORNormalText"/>
        <w:ind w:firstLine="0"/>
      </w:pPr>
      <w:r w:rsidRPr="00140695">
        <w:t xml:space="preserve">The abstract should be placed at the top left column </w:t>
      </w:r>
      <w:r w:rsidR="00ED3714" w:rsidRPr="00140695">
        <w:t>on the first page. Please write about 150-20</w:t>
      </w:r>
      <w:r w:rsidR="008A56DF">
        <w:t>0 words that specifically high</w:t>
      </w:r>
      <w:r w:rsidR="00ED3714" w:rsidRPr="00140695">
        <w:t xml:space="preserve">light the purpose of your work, its context, and provide a </w:t>
      </w:r>
      <w:r w:rsidR="00ED3714" w:rsidRPr="00FE2DD6">
        <w:t>brief</w:t>
      </w:r>
      <w:r w:rsidR="00ED3714" w:rsidRPr="00140695">
        <w:t xml:space="preserve"> synopsis of your results. </w:t>
      </w:r>
      <w:r w:rsidR="007032A1" w:rsidRPr="00140695">
        <w:t>Abstract should be one single paragraph and not contain equations, special characters or specific format instructions (bullet lists, URLs, etc.) Do not use citations or footnotes in the abstract. As all first paragraphs, the abstract should not be indented.</w:t>
      </w:r>
    </w:p>
    <w:p w14:paraId="7992A48C" w14:textId="69A59888" w:rsidR="00CE2D7B" w:rsidRPr="009B64E6" w:rsidRDefault="00110846" w:rsidP="009B64E6">
      <w:pPr>
        <w:pStyle w:val="TENORSect"/>
      </w:pPr>
      <w:r w:rsidRPr="009B64E6">
        <w:t>I</w:t>
      </w:r>
      <w:r w:rsidR="00A370A1" w:rsidRPr="009B64E6">
        <w:t>NTRODUCTION</w:t>
      </w:r>
    </w:p>
    <w:p w14:paraId="1222CA1E" w14:textId="7868D612" w:rsidR="00CE2D7B" w:rsidRDefault="00A370A1" w:rsidP="00AE7905">
      <w:pPr>
        <w:pStyle w:val="TENORNormalTextFirstParagraph"/>
      </w:pPr>
      <w:r w:rsidRPr="00FE6C29">
        <w:t>This template includes all the information about format</w:t>
      </w:r>
      <w:r w:rsidR="006A71D5" w:rsidRPr="00FE6C29">
        <w:t xml:space="preserve">ting manuscripts for the </w:t>
      </w:r>
      <w:r w:rsidR="00AF0065" w:rsidRPr="00FE6C29">
        <w:t>TENOR</w:t>
      </w:r>
      <w:r w:rsidR="00110846" w:rsidRPr="00FE6C29">
        <w:t xml:space="preserve"> </w:t>
      </w:r>
      <w:r w:rsidR="00146D92">
        <w:t>c</w:t>
      </w:r>
      <w:r w:rsidRPr="00FE6C29">
        <w:t>o</w:t>
      </w:r>
      <w:r w:rsidR="006447DD">
        <w:t>nference. Please use either LaTe</w:t>
      </w:r>
      <w:r w:rsidRPr="00FE6C29">
        <w:t xml:space="preserve">X (strongly </w:t>
      </w:r>
      <w:r w:rsidRPr="00FE2DD6">
        <w:t>encouraged</w:t>
      </w:r>
      <w:r w:rsidRPr="00FE6C29">
        <w:t xml:space="preserve">) or </w:t>
      </w:r>
      <w:r w:rsidR="006447DD">
        <w:t xml:space="preserve">MS Word </w:t>
      </w:r>
      <w:r w:rsidRPr="00FE6C29">
        <w:t xml:space="preserve">templates when preparing your submission. Please follow these guidelines to give the final proceedings a uniform look. </w:t>
      </w:r>
      <w:r w:rsidR="00604EB8">
        <w:rPr>
          <w:b/>
        </w:rPr>
        <w:t>U</w:t>
      </w:r>
      <w:r w:rsidR="00604EB8" w:rsidRPr="00140695">
        <w:rPr>
          <w:b/>
        </w:rPr>
        <w:t xml:space="preserve">se </w:t>
      </w:r>
      <w:r w:rsidR="00604EB8" w:rsidRPr="00604EB8">
        <w:rPr>
          <w:b/>
          <w:i/>
        </w:rPr>
        <w:t>only</w:t>
      </w:r>
      <w:r w:rsidR="00604EB8">
        <w:rPr>
          <w:b/>
        </w:rPr>
        <w:t xml:space="preserve"> </w:t>
      </w:r>
      <w:r w:rsidR="00604EB8" w:rsidRPr="00140695">
        <w:rPr>
          <w:b/>
        </w:rPr>
        <w:t>the predefined “TENOR” styles provided in this template</w:t>
      </w:r>
      <w:r w:rsidR="00604EB8">
        <w:rPr>
          <w:b/>
        </w:rPr>
        <w:t xml:space="preserve"> should make it easier</w:t>
      </w:r>
      <w:r w:rsidR="00604EB8" w:rsidRPr="00140695">
        <w:rPr>
          <w:b/>
        </w:rPr>
        <w:t>.</w:t>
      </w:r>
      <w:r w:rsidR="00604EB8">
        <w:t xml:space="preserve"> </w:t>
      </w:r>
      <w:r w:rsidR="00604EB8" w:rsidRPr="00FE6C29">
        <w:t xml:space="preserve"> </w:t>
      </w:r>
      <w:r w:rsidRPr="00FE6C29">
        <w:t>If you have any quest</w:t>
      </w:r>
      <w:r w:rsidR="006A71D5" w:rsidRPr="00FE6C29">
        <w:t xml:space="preserve">ions, please contact the </w:t>
      </w:r>
      <w:r w:rsidR="006447DD">
        <w:t>conference or</w:t>
      </w:r>
      <w:r w:rsidRPr="00FE6C29">
        <w:t>ganizers.</w:t>
      </w:r>
      <w:r w:rsidR="006447DD">
        <w:t xml:space="preserve"> </w:t>
      </w:r>
    </w:p>
    <w:p w14:paraId="5D4F4983" w14:textId="77777777" w:rsidR="00ED7069" w:rsidRPr="00FE6C29" w:rsidRDefault="00ED7069" w:rsidP="00ED7069">
      <w:pPr>
        <w:pStyle w:val="TENORSect"/>
      </w:pPr>
      <w:r w:rsidRPr="00FE6C29">
        <w:t xml:space="preserve">PAGE size </w:t>
      </w:r>
      <w:r w:rsidRPr="009B64E6">
        <w:t>AND</w:t>
      </w:r>
      <w:r w:rsidRPr="00FE6C29">
        <w:t xml:space="preserve"> FORMAT</w:t>
      </w:r>
    </w:p>
    <w:p w14:paraId="0DB59217" w14:textId="1555C222" w:rsidR="00ED7069" w:rsidRDefault="00ED7069" w:rsidP="00ED7069">
      <w:pPr>
        <w:pStyle w:val="TENORNormalTextFirstParagraph"/>
      </w:pPr>
    </w:p>
    <w:p w14:paraId="68E96833" w14:textId="77777777" w:rsidR="00ED7069" w:rsidRPr="00ED7069" w:rsidRDefault="00ED7069" w:rsidP="00ED7069">
      <w:pPr>
        <w:pStyle w:val="TENORNormalText"/>
      </w:pPr>
    </w:p>
    <w:p w14:paraId="62CC3903" w14:textId="77777777" w:rsidR="00CE2D7B" w:rsidRPr="007A01D0" w:rsidRDefault="00A370A1" w:rsidP="009B64E6">
      <w:pPr>
        <w:pStyle w:val="TENORSect"/>
      </w:pPr>
      <w:r w:rsidRPr="009B64E6">
        <w:t>Typeset</w:t>
      </w:r>
      <w:r w:rsidRPr="007A01D0">
        <w:t xml:space="preserve"> Text</w:t>
      </w:r>
    </w:p>
    <w:p w14:paraId="4FB41E07" w14:textId="06427F51" w:rsidR="00CE2D7B" w:rsidRDefault="00A370A1" w:rsidP="00F444DA">
      <w:pPr>
        <w:pStyle w:val="TENORSubSec"/>
      </w:pPr>
      <w:r w:rsidRPr="00140695">
        <w:t>Normal</w:t>
      </w:r>
      <w:r w:rsidRPr="00FE6C29">
        <w:t xml:space="preserve"> or Body Text</w:t>
      </w:r>
    </w:p>
    <w:p w14:paraId="401AF52E" w14:textId="77777777" w:rsidR="00ED7069" w:rsidRPr="00FE6C29" w:rsidRDefault="00ED7069" w:rsidP="00F444DA">
      <w:pPr>
        <w:pStyle w:val="TENORSubSec"/>
      </w:pPr>
    </w:p>
    <w:p w14:paraId="4DC2741A" w14:textId="13712735" w:rsidR="00CE2D7B" w:rsidRPr="00FE6C29" w:rsidRDefault="00A370A1" w:rsidP="00F12FE6">
      <w:pPr>
        <w:pStyle w:val="Heading1"/>
      </w:pPr>
      <w:r w:rsidRPr="00FE6C29">
        <w:t>REFERENCES</w:t>
      </w:r>
    </w:p>
    <w:sectPr w:rsidR="00CE2D7B" w:rsidRPr="00FE6C29" w:rsidSect="00F85C41">
      <w:type w:val="continuous"/>
      <w:pgSz w:w="11905" w:h="16837"/>
      <w:pgMar w:top="1145" w:right="1077" w:bottom="1418" w:left="1077" w:header="720" w:footer="720" w:gutter="0"/>
      <w:cols w:num="2"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0F09A" w14:textId="77777777" w:rsidR="001C2765" w:rsidRDefault="001C2765" w:rsidP="00E46137">
      <w:r>
        <w:separator/>
      </w:r>
    </w:p>
  </w:endnote>
  <w:endnote w:type="continuationSeparator" w:id="0">
    <w:p w14:paraId="228DF32D" w14:textId="77777777" w:rsidR="001C2765" w:rsidRDefault="001C2765" w:rsidP="00E4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82508" w14:textId="77777777" w:rsidR="0021485A" w:rsidRDefault="00214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67588" w14:textId="77777777" w:rsidR="0021485A" w:rsidRDefault="00214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0BF4C" w14:textId="77777777" w:rsidR="0021485A" w:rsidRDefault="00214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F36F8" w14:textId="77777777" w:rsidR="001C2765" w:rsidRDefault="001C2765" w:rsidP="00E46137">
      <w:r>
        <w:separator/>
      </w:r>
    </w:p>
  </w:footnote>
  <w:footnote w:type="continuationSeparator" w:id="0">
    <w:p w14:paraId="6D3B7A98" w14:textId="77777777" w:rsidR="001C2765" w:rsidRDefault="001C2765" w:rsidP="00E4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FB5FE" w14:textId="77777777" w:rsidR="00E36905" w:rsidRDefault="00E36905" w:rsidP="00E46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8341" w14:textId="77777777" w:rsidR="00E36905" w:rsidRDefault="00E36905" w:rsidP="00E461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7139D" w14:textId="77777777" w:rsidR="00E36905" w:rsidRDefault="00E36905" w:rsidP="00E46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94B4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2F6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6EEE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DAF6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E5277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1C5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A09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4E39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26EC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0E08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4D24CE28"/>
    <w:lvl w:ilvl="0">
      <w:start w:val="1"/>
      <w:numFmt w:val="decimal"/>
      <w:pStyle w:val="Heading1"/>
      <w:lvlText w:val="%1."/>
      <w:lvlJc w:val="left"/>
      <w:pPr>
        <w:tabs>
          <w:tab w:val="num" w:pos="0"/>
        </w:tabs>
        <w:ind w:left="420" w:hanging="420"/>
      </w:pPr>
    </w:lvl>
    <w:lvl w:ilvl="1">
      <w:start w:val="1"/>
      <w:numFmt w:val="decimal"/>
      <w:pStyle w:val="Heading2"/>
      <w:lvlText w:val="%1.%2"/>
      <w:lvlJc w:val="left"/>
      <w:pPr>
        <w:tabs>
          <w:tab w:val="num" w:pos="360"/>
        </w:tabs>
        <w:ind w:left="0" w:firstLine="0"/>
      </w:pPr>
    </w:lvl>
    <w:lvl w:ilvl="2">
      <w:start w:val="1"/>
      <w:numFmt w:val="decimal"/>
      <w:pStyle w:val="Heading3"/>
      <w:suff w:val="space"/>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2"/>
    <w:multiLevelType w:val="singleLevel"/>
    <w:tmpl w:val="DF7882EE"/>
    <w:name w:val="WW8Num2"/>
    <w:lvl w:ilvl="0">
      <w:start w:val="1"/>
      <w:numFmt w:val="decimal"/>
      <w:pStyle w:val="TENORReference"/>
      <w:lvlText w:val="[%1]"/>
      <w:lvlJc w:val="left"/>
      <w:pPr>
        <w:tabs>
          <w:tab w:val="num" w:pos="170"/>
        </w:tabs>
        <w:ind w:left="397" w:hanging="397"/>
      </w:pPr>
    </w:lvl>
  </w:abstractNum>
  <w:abstractNum w:abstractNumId="1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3" w15:restartNumberingAfterBreak="0">
    <w:nsid w:val="00000004"/>
    <w:multiLevelType w:val="singleLevel"/>
    <w:tmpl w:val="00000004"/>
    <w:name w:val="WW8Num4"/>
    <w:lvl w:ilvl="0">
      <w:start w:val="1"/>
      <w:numFmt w:val="decimal"/>
      <w:lvlText w:val="[%1]"/>
      <w:lvlJc w:val="left"/>
      <w:pPr>
        <w:tabs>
          <w:tab w:val="num" w:pos="360"/>
        </w:tabs>
        <w:ind w:left="360" w:hanging="360"/>
      </w:pPr>
    </w:lvl>
  </w:abstractNum>
  <w:abstractNum w:abstractNumId="14" w15:restartNumberingAfterBreak="0">
    <w:nsid w:val="00000005"/>
    <w:multiLevelType w:val="multilevel"/>
    <w:tmpl w:val="00000005"/>
    <w:name w:val="WW8Num5"/>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6"/>
    <w:multiLevelType w:val="multilevel"/>
    <w:tmpl w:val="00000006"/>
    <w:name w:val="WW8Num6"/>
    <w:lvl w:ilvl="0">
      <w:start w:val="1"/>
      <w:numFmt w:val="decimal"/>
      <w:lvlText w:val="%1"/>
      <w:lvlJc w:val="left"/>
      <w:pPr>
        <w:tabs>
          <w:tab w:val="num" w:pos="259"/>
        </w:tabs>
        <w:ind w:left="259" w:hanging="25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07"/>
    <w:multiLevelType w:val="multilevel"/>
    <w:tmpl w:val="00000007"/>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08"/>
    <w:multiLevelType w:val="multilevel"/>
    <w:tmpl w:val="00000008"/>
    <w:name w:val="WW8Num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9"/>
    <w:multiLevelType w:val="multilevel"/>
    <w:tmpl w:val="00000009"/>
    <w:name w:val="WW8Num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0B"/>
    <w:multiLevelType w:val="multilevel"/>
    <w:tmpl w:val="0000000B"/>
    <w:name w:val="WW8Num1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0C"/>
    <w:multiLevelType w:val="multilevel"/>
    <w:tmpl w:val="0000000C"/>
    <w:name w:val="WW8Num12"/>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0D"/>
    <w:multiLevelType w:val="multilevel"/>
    <w:tmpl w:val="0000000D"/>
    <w:name w:val="WW8Num13"/>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0E"/>
    <w:multiLevelType w:val="multilevel"/>
    <w:tmpl w:val="0000000E"/>
    <w:name w:val="WW8Num14"/>
    <w:lvl w:ilvl="0">
      <w:start w:val="1"/>
      <w:numFmt w:val="none"/>
      <w:suff w:val="nothing"/>
      <w:lvlText w:val=""/>
      <w:lvlJc w:val="left"/>
      <w:pPr>
        <w:tabs>
          <w:tab w:val="num" w:pos="0"/>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0F"/>
    <w:multiLevelType w:val="multilevel"/>
    <w:tmpl w:val="0000000F"/>
    <w:name w:val="WW8Num15"/>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2BF63B9"/>
    <w:multiLevelType w:val="hybridMultilevel"/>
    <w:tmpl w:val="DA68886E"/>
    <w:lvl w:ilvl="0" w:tplc="75EEA45E">
      <w:start w:val="1"/>
      <w:numFmt w:val="decimal"/>
      <w:pStyle w:val="TENORNumberedList"/>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B026510"/>
    <w:multiLevelType w:val="hybridMultilevel"/>
    <w:tmpl w:val="DF74EA14"/>
    <w:lvl w:ilvl="0" w:tplc="9594D946">
      <w:start w:val="1"/>
      <w:numFmt w:val="bullet"/>
      <w:pStyle w:val="TENORLis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F79E9"/>
    <w:multiLevelType w:val="multilevel"/>
    <w:tmpl w:val="E02A6F9C"/>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15:restartNumberingAfterBreak="0">
    <w:nsid w:val="4809546F"/>
    <w:multiLevelType w:val="hybridMultilevel"/>
    <w:tmpl w:val="18FE40EA"/>
    <w:lvl w:ilvl="0" w:tplc="FD7C3CCE">
      <w:numFmt w:val="bullet"/>
      <w:lvlText w:val="-"/>
      <w:lvlJc w:val="left"/>
      <w:pPr>
        <w:ind w:left="720" w:hanging="360"/>
      </w:pPr>
      <w:rPr>
        <w:rFonts w:ascii="Times" w:eastAsia="MS Mincho"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3D52F0"/>
    <w:multiLevelType w:val="hybridMultilevel"/>
    <w:tmpl w:val="59F8D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357F54"/>
    <w:multiLevelType w:val="multilevel"/>
    <w:tmpl w:val="A2B0D006"/>
    <w:lvl w:ilvl="0">
      <w:start w:val="1"/>
      <w:numFmt w:val="decimal"/>
      <w:lvlText w:val="%1."/>
      <w:lvlJc w:val="left"/>
      <w:pPr>
        <w:tabs>
          <w:tab w:val="num" w:pos="0"/>
        </w:tabs>
        <w:ind w:left="420" w:hanging="420"/>
      </w:pPr>
    </w:lvl>
    <w:lvl w:ilvl="1">
      <w:start w:val="1"/>
      <w:numFmt w:val="decimal"/>
      <w:lvlText w:val="%1.%2"/>
      <w:lvlJc w:val="left"/>
      <w:pPr>
        <w:tabs>
          <w:tab w:val="num" w:pos="360"/>
        </w:tabs>
        <w:ind w:left="0" w:firstLine="0"/>
      </w:pPr>
    </w:lvl>
    <w:lvl w:ilvl="2">
      <w:start w:val="1"/>
      <w:numFmt w:val="decimal"/>
      <w:suff w:val="space"/>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30"/>
  </w:num>
  <w:num w:numId="17">
    <w:abstractNumId w:val="29"/>
  </w:num>
  <w:num w:numId="18">
    <w:abstractNumId w:val="28"/>
  </w:num>
  <w:num w:numId="19">
    <w:abstractNumId w:val="26"/>
  </w:num>
  <w:num w:numId="20">
    <w:abstractNumId w:val="4"/>
  </w:num>
  <w:num w:numId="21">
    <w:abstractNumId w:val="5"/>
  </w:num>
  <w:num w:numId="22">
    <w:abstractNumId w:val="6"/>
  </w:num>
  <w:num w:numId="23">
    <w:abstractNumId w:val="7"/>
  </w:num>
  <w:num w:numId="24">
    <w:abstractNumId w:val="9"/>
  </w:num>
  <w:num w:numId="25">
    <w:abstractNumId w:val="0"/>
  </w:num>
  <w:num w:numId="26">
    <w:abstractNumId w:val="1"/>
  </w:num>
  <w:num w:numId="27">
    <w:abstractNumId w:val="2"/>
  </w:num>
  <w:num w:numId="28">
    <w:abstractNumId w:val="3"/>
  </w:num>
  <w:num w:numId="29">
    <w:abstractNumId w:val="8"/>
  </w:num>
  <w:num w:numId="30">
    <w:abstractNumId w:val="2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mirrorMargins/>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D5"/>
    <w:rsid w:val="00043B3A"/>
    <w:rsid w:val="00045C68"/>
    <w:rsid w:val="000601B0"/>
    <w:rsid w:val="000735EB"/>
    <w:rsid w:val="00075A1A"/>
    <w:rsid w:val="000A052B"/>
    <w:rsid w:val="000C79F1"/>
    <w:rsid w:val="000E2BDA"/>
    <w:rsid w:val="000E2ED1"/>
    <w:rsid w:val="000E7B62"/>
    <w:rsid w:val="00101AAE"/>
    <w:rsid w:val="00105BD5"/>
    <w:rsid w:val="00110846"/>
    <w:rsid w:val="00120312"/>
    <w:rsid w:val="00140695"/>
    <w:rsid w:val="00146D92"/>
    <w:rsid w:val="0015381B"/>
    <w:rsid w:val="00175D1B"/>
    <w:rsid w:val="001A39DE"/>
    <w:rsid w:val="001C2765"/>
    <w:rsid w:val="001C7AEF"/>
    <w:rsid w:val="001D5B18"/>
    <w:rsid w:val="0021485A"/>
    <w:rsid w:val="00250D97"/>
    <w:rsid w:val="00267881"/>
    <w:rsid w:val="002850DF"/>
    <w:rsid w:val="002A0EEB"/>
    <w:rsid w:val="002B0092"/>
    <w:rsid w:val="002C25F6"/>
    <w:rsid w:val="002D2A7F"/>
    <w:rsid w:val="002D5817"/>
    <w:rsid w:val="002E3512"/>
    <w:rsid w:val="003018A3"/>
    <w:rsid w:val="00312D0A"/>
    <w:rsid w:val="003358CD"/>
    <w:rsid w:val="00345EB9"/>
    <w:rsid w:val="00352A6F"/>
    <w:rsid w:val="00356857"/>
    <w:rsid w:val="003B140F"/>
    <w:rsid w:val="003E7E3D"/>
    <w:rsid w:val="00415749"/>
    <w:rsid w:val="00416DCF"/>
    <w:rsid w:val="00425676"/>
    <w:rsid w:val="00431A79"/>
    <w:rsid w:val="004578B5"/>
    <w:rsid w:val="00492AA1"/>
    <w:rsid w:val="00496DA4"/>
    <w:rsid w:val="004C4131"/>
    <w:rsid w:val="004C6065"/>
    <w:rsid w:val="004D41B1"/>
    <w:rsid w:val="00500BDB"/>
    <w:rsid w:val="00517B88"/>
    <w:rsid w:val="005420AF"/>
    <w:rsid w:val="00565864"/>
    <w:rsid w:val="00587934"/>
    <w:rsid w:val="0059702E"/>
    <w:rsid w:val="005B05BB"/>
    <w:rsid w:val="005B7905"/>
    <w:rsid w:val="005C1423"/>
    <w:rsid w:val="005C7891"/>
    <w:rsid w:val="00604EB8"/>
    <w:rsid w:val="00623AB9"/>
    <w:rsid w:val="00633A99"/>
    <w:rsid w:val="00633DAF"/>
    <w:rsid w:val="006403FA"/>
    <w:rsid w:val="006447DD"/>
    <w:rsid w:val="006601D0"/>
    <w:rsid w:val="00673E76"/>
    <w:rsid w:val="0068454C"/>
    <w:rsid w:val="006A5075"/>
    <w:rsid w:val="006A6F7C"/>
    <w:rsid w:val="006A71D5"/>
    <w:rsid w:val="006B1379"/>
    <w:rsid w:val="006C292D"/>
    <w:rsid w:val="006D56FB"/>
    <w:rsid w:val="006D5FAA"/>
    <w:rsid w:val="006E08A7"/>
    <w:rsid w:val="006E0A40"/>
    <w:rsid w:val="006F2263"/>
    <w:rsid w:val="006F423E"/>
    <w:rsid w:val="007006D4"/>
    <w:rsid w:val="007032A1"/>
    <w:rsid w:val="0071660A"/>
    <w:rsid w:val="00736086"/>
    <w:rsid w:val="007507AF"/>
    <w:rsid w:val="0075140A"/>
    <w:rsid w:val="007805C4"/>
    <w:rsid w:val="007A01D0"/>
    <w:rsid w:val="007A0DD4"/>
    <w:rsid w:val="007B2538"/>
    <w:rsid w:val="007D4C5B"/>
    <w:rsid w:val="007F53C9"/>
    <w:rsid w:val="00845125"/>
    <w:rsid w:val="00864943"/>
    <w:rsid w:val="0087183D"/>
    <w:rsid w:val="00894916"/>
    <w:rsid w:val="008A56DF"/>
    <w:rsid w:val="008D653A"/>
    <w:rsid w:val="008F337F"/>
    <w:rsid w:val="008F59D9"/>
    <w:rsid w:val="00903AD5"/>
    <w:rsid w:val="00934365"/>
    <w:rsid w:val="009377CD"/>
    <w:rsid w:val="00973F87"/>
    <w:rsid w:val="00984F57"/>
    <w:rsid w:val="00990B95"/>
    <w:rsid w:val="009B64E6"/>
    <w:rsid w:val="009E0773"/>
    <w:rsid w:val="009E2817"/>
    <w:rsid w:val="009F1036"/>
    <w:rsid w:val="009F6040"/>
    <w:rsid w:val="00A31D76"/>
    <w:rsid w:val="00A370A1"/>
    <w:rsid w:val="00A73F60"/>
    <w:rsid w:val="00AD0D7E"/>
    <w:rsid w:val="00AD7B77"/>
    <w:rsid w:val="00AE7905"/>
    <w:rsid w:val="00AF0065"/>
    <w:rsid w:val="00B10A70"/>
    <w:rsid w:val="00B146DB"/>
    <w:rsid w:val="00B40FC5"/>
    <w:rsid w:val="00B72069"/>
    <w:rsid w:val="00B81DCF"/>
    <w:rsid w:val="00B87333"/>
    <w:rsid w:val="00BA4AE4"/>
    <w:rsid w:val="00BE1228"/>
    <w:rsid w:val="00C14E73"/>
    <w:rsid w:val="00C805C9"/>
    <w:rsid w:val="00CD1150"/>
    <w:rsid w:val="00CD6482"/>
    <w:rsid w:val="00D4139B"/>
    <w:rsid w:val="00D91F06"/>
    <w:rsid w:val="00D9386E"/>
    <w:rsid w:val="00E05843"/>
    <w:rsid w:val="00E22777"/>
    <w:rsid w:val="00E239F5"/>
    <w:rsid w:val="00E332EE"/>
    <w:rsid w:val="00E36905"/>
    <w:rsid w:val="00E46137"/>
    <w:rsid w:val="00E61BFA"/>
    <w:rsid w:val="00E67B62"/>
    <w:rsid w:val="00E76159"/>
    <w:rsid w:val="00EC2072"/>
    <w:rsid w:val="00ED3714"/>
    <w:rsid w:val="00ED7069"/>
    <w:rsid w:val="00EF5C84"/>
    <w:rsid w:val="00F12C55"/>
    <w:rsid w:val="00F12FE6"/>
    <w:rsid w:val="00F258B7"/>
    <w:rsid w:val="00F268DA"/>
    <w:rsid w:val="00F444DA"/>
    <w:rsid w:val="00F45030"/>
    <w:rsid w:val="00F710C5"/>
    <w:rsid w:val="00F72911"/>
    <w:rsid w:val="00F85C41"/>
    <w:rsid w:val="00F97120"/>
    <w:rsid w:val="00FD513C"/>
    <w:rsid w:val="00FD7E80"/>
    <w:rsid w:val="00FE2DD6"/>
    <w:rsid w:val="00FE6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D9D9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B1379"/>
    <w:pPr>
      <w:adjustRightInd w:val="0"/>
      <w:spacing w:line="252" w:lineRule="auto"/>
      <w:ind w:firstLine="142"/>
      <w:jc w:val="both"/>
    </w:pPr>
    <w:rPr>
      <w:rFonts w:eastAsia="MS Mincho"/>
      <w:lang w:eastAsia="ar-SA"/>
    </w:rPr>
  </w:style>
  <w:style w:type="paragraph" w:styleId="Heading1">
    <w:name w:val="heading 1"/>
    <w:basedOn w:val="Normal"/>
    <w:next w:val="Normal"/>
    <w:rsid w:val="00140695"/>
    <w:pPr>
      <w:keepNext/>
      <w:numPr>
        <w:numId w:val="1"/>
      </w:numPr>
      <w:tabs>
        <w:tab w:val="left" w:pos="240"/>
      </w:tabs>
      <w:spacing w:before="240" w:after="120"/>
      <w:jc w:val="center"/>
      <w:outlineLvl w:val="0"/>
    </w:pPr>
    <w:rPr>
      <w:rFonts w:cs="MS Mincho"/>
      <w:b/>
      <w:bCs/>
      <w:caps/>
    </w:rPr>
  </w:style>
  <w:style w:type="paragraph" w:styleId="Heading2">
    <w:name w:val="heading 2"/>
    <w:basedOn w:val="TENORNormalText"/>
    <w:next w:val="Normal"/>
    <w:rsid w:val="00140695"/>
    <w:pPr>
      <w:keepNext/>
      <w:numPr>
        <w:ilvl w:val="1"/>
        <w:numId w:val="1"/>
      </w:numPr>
      <w:spacing w:before="240" w:after="120"/>
      <w:outlineLvl w:val="1"/>
    </w:pPr>
    <w:rPr>
      <w:rFonts w:cs="MS Mincho"/>
      <w:b/>
      <w:bCs/>
    </w:rPr>
  </w:style>
  <w:style w:type="paragraph" w:styleId="Heading3">
    <w:name w:val="heading 3"/>
    <w:basedOn w:val="Heading2"/>
    <w:next w:val="Normal"/>
    <w:rsid w:val="005C7891"/>
    <w:pPr>
      <w:numPr>
        <w:ilvl w:val="2"/>
      </w:numPr>
      <w:adjustRightInd/>
      <w:outlineLvl w:val="2"/>
    </w:pPr>
    <w:rPr>
      <w:b w:val="0"/>
      <w:i/>
      <w:color w:val="000000" w:themeColor="text1"/>
    </w:rPr>
  </w:style>
  <w:style w:type="paragraph" w:styleId="Heading4">
    <w:name w:val="heading 4"/>
    <w:basedOn w:val="Normal"/>
    <w:next w:val="Normal"/>
    <w:pPr>
      <w:keepNext/>
      <w:numPr>
        <w:ilvl w:val="3"/>
        <w:numId w:val="1"/>
      </w:numPr>
      <w:spacing w:before="240" w:after="60"/>
      <w:outlineLvl w:val="3"/>
    </w:pPr>
    <w:rPr>
      <w:b/>
      <w:i/>
      <w:sz w:val="18"/>
    </w:rPr>
  </w:style>
  <w:style w:type="paragraph" w:styleId="Heading5">
    <w:name w:val="heading 5"/>
    <w:basedOn w:val="Normal"/>
    <w:next w:val="Normal"/>
    <w:pPr>
      <w:numPr>
        <w:ilvl w:val="4"/>
        <w:numId w:val="1"/>
      </w:numPr>
      <w:spacing w:before="240" w:after="60"/>
      <w:outlineLvl w:val="4"/>
    </w:pPr>
    <w:rPr>
      <w:sz w:val="18"/>
    </w:rPr>
  </w:style>
  <w:style w:type="paragraph" w:styleId="Heading6">
    <w:name w:val="heading 6"/>
    <w:basedOn w:val="Normal"/>
    <w:next w:val="Normal"/>
    <w:pPr>
      <w:numPr>
        <w:ilvl w:val="5"/>
        <w:numId w:val="1"/>
      </w:numPr>
      <w:spacing w:before="240" w:after="60"/>
      <w:outlineLvl w:val="5"/>
    </w:pPr>
    <w:rPr>
      <w:rFonts w:ascii="Arial" w:hAnsi="Arial"/>
      <w:i/>
      <w:sz w:val="22"/>
    </w:rPr>
  </w:style>
  <w:style w:type="paragraph" w:styleId="Heading7">
    <w:name w:val="heading 7"/>
    <w:basedOn w:val="Normal"/>
    <w:next w:val="Normal"/>
    <w:pPr>
      <w:numPr>
        <w:ilvl w:val="6"/>
        <w:numId w:val="1"/>
      </w:numPr>
      <w:spacing w:before="240" w:after="60"/>
      <w:outlineLvl w:val="6"/>
    </w:pPr>
    <w:rPr>
      <w:rFonts w:ascii="Arial" w:hAnsi="Arial"/>
    </w:rPr>
  </w:style>
  <w:style w:type="paragraph" w:styleId="Heading8">
    <w:name w:val="heading 8"/>
    <w:basedOn w:val="Normal"/>
    <w:next w:val="Normal"/>
    <w:pPr>
      <w:numPr>
        <w:ilvl w:val="7"/>
        <w:numId w:val="1"/>
      </w:numPr>
      <w:spacing w:before="240" w:after="60"/>
      <w:outlineLvl w:val="7"/>
    </w:pPr>
    <w:rPr>
      <w:rFonts w:ascii="Arial" w:hAnsi="Arial"/>
      <w:i/>
    </w:rPr>
  </w:style>
  <w:style w:type="paragraph" w:styleId="Heading9">
    <w:name w:val="heading 9"/>
    <w:basedOn w:val="Normal"/>
    <w:next w:val="Normal"/>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9B64E6"/>
    <w:pPr>
      <w:ind w:left="720"/>
      <w:contextualSpacing/>
    </w:pPr>
  </w:style>
  <w:style w:type="paragraph" w:customStyle="1" w:styleId="TENORList">
    <w:name w:val="TENOR List"/>
    <w:basedOn w:val="TENORNormalText"/>
    <w:qFormat/>
    <w:rsid w:val="00FE2DD6"/>
    <w:pPr>
      <w:numPr>
        <w:numId w:val="19"/>
      </w:numPr>
      <w:spacing w:before="60" w:after="60"/>
      <w:ind w:left="568" w:hanging="284"/>
    </w:pPr>
  </w:style>
  <w:style w:type="paragraph" w:customStyle="1" w:styleId="TENORSect">
    <w:name w:val="TENOR Sect"/>
    <w:basedOn w:val="Heading1"/>
    <w:qFormat/>
    <w:rsid w:val="002850DF"/>
  </w:style>
  <w:style w:type="character" w:customStyle="1" w:styleId="TENORURL">
    <w:name w:val="TENOR URL"/>
    <w:basedOn w:val="DefaultParagraphFont"/>
    <w:uiPriority w:val="1"/>
    <w:qFormat/>
    <w:rsid w:val="00F444DA"/>
    <w:rPr>
      <w:rFonts w:ascii="Courier New" w:hAnsi="Courier New"/>
      <w:b/>
      <w:sz w:val="18"/>
    </w:rPr>
  </w:style>
  <w:style w:type="paragraph" w:customStyle="1" w:styleId="TENORNumberedList">
    <w:name w:val="TENOR Numbered List"/>
    <w:basedOn w:val="TENORNormalText"/>
    <w:qFormat/>
    <w:rsid w:val="00FE2DD6"/>
    <w:pPr>
      <w:numPr>
        <w:numId w:val="30"/>
      </w:numPr>
      <w:spacing w:before="60" w:after="60"/>
      <w:ind w:left="568" w:hanging="284"/>
    </w:pPr>
  </w:style>
  <w:style w:type="character" w:customStyle="1" w:styleId="TENORCaptionNumbering">
    <w:name w:val="TENOR CaptionNumbering"/>
    <w:basedOn w:val="DefaultParagraphFont"/>
    <w:uiPriority w:val="1"/>
    <w:qFormat/>
    <w:rsid w:val="008F59D9"/>
    <w:rPr>
      <w:b/>
    </w:rPr>
  </w:style>
  <w:style w:type="paragraph" w:customStyle="1" w:styleId="TENORNormalText">
    <w:name w:val="TENOR NormalText"/>
    <w:basedOn w:val="Normal"/>
    <w:qFormat/>
    <w:rsid w:val="00FE2DD6"/>
  </w:style>
  <w:style w:type="paragraph" w:customStyle="1" w:styleId="TENORTitle">
    <w:name w:val="TENOR Title"/>
    <w:basedOn w:val="Normal"/>
    <w:qFormat/>
    <w:rsid w:val="005C7891"/>
    <w:pPr>
      <w:suppressAutoHyphens/>
      <w:spacing w:before="100" w:after="120"/>
      <w:ind w:firstLine="0"/>
      <w:jc w:val="center"/>
    </w:pPr>
    <w:rPr>
      <w:b/>
      <w:sz w:val="28"/>
      <w:szCs w:val="28"/>
    </w:rPr>
  </w:style>
  <w:style w:type="paragraph" w:customStyle="1" w:styleId="TENORAbstractHeading">
    <w:name w:val="TENOR Abstract Heading"/>
    <w:basedOn w:val="Heading1"/>
    <w:qFormat/>
    <w:rsid w:val="00140695"/>
    <w:pPr>
      <w:numPr>
        <w:numId w:val="0"/>
      </w:numPr>
    </w:pPr>
  </w:style>
  <w:style w:type="paragraph" w:customStyle="1" w:styleId="TENORSubSec">
    <w:name w:val="TENOR SubSec"/>
    <w:basedOn w:val="Heading2"/>
    <w:qFormat/>
    <w:rsid w:val="005C7891"/>
  </w:style>
  <w:style w:type="paragraph" w:customStyle="1" w:styleId="TENORCaption">
    <w:name w:val="TENOR Caption"/>
    <w:basedOn w:val="TENORNormalTextFirstParagraph"/>
    <w:qFormat/>
    <w:rsid w:val="008F59D9"/>
    <w:pPr>
      <w:spacing w:before="60" w:after="60"/>
    </w:pPr>
  </w:style>
  <w:style w:type="paragraph" w:customStyle="1" w:styleId="TENORAffiliation">
    <w:name w:val="TENOR Affiliation"/>
    <w:basedOn w:val="Normal"/>
    <w:qFormat/>
    <w:rsid w:val="00140695"/>
    <w:pPr>
      <w:jc w:val="center"/>
    </w:pPr>
  </w:style>
  <w:style w:type="paragraph" w:customStyle="1" w:styleId="TENOREmail">
    <w:name w:val="TENOR Email"/>
    <w:basedOn w:val="Normal"/>
    <w:qFormat/>
    <w:rsid w:val="00140695"/>
    <w:pPr>
      <w:jc w:val="center"/>
    </w:pPr>
    <w:rPr>
      <w:rFonts w:ascii="Courier New" w:hAnsi="Courier New" w:cs="Courier New"/>
    </w:rPr>
  </w:style>
  <w:style w:type="paragraph" w:customStyle="1" w:styleId="TENORSubSubSec">
    <w:name w:val="TENOR SubSubSec"/>
    <w:basedOn w:val="Heading3"/>
    <w:qFormat/>
    <w:rsid w:val="008F59D9"/>
  </w:style>
  <w:style w:type="paragraph" w:customStyle="1" w:styleId="TENORAuthor">
    <w:name w:val="TENOR Author"/>
    <w:basedOn w:val="Normal"/>
    <w:qFormat/>
    <w:rsid w:val="00140695"/>
    <w:pPr>
      <w:jc w:val="center"/>
    </w:pPr>
    <w:rPr>
      <w:b/>
      <w:sz w:val="24"/>
      <w:lang w:val="en-GB"/>
    </w:rPr>
  </w:style>
  <w:style w:type="paragraph" w:customStyle="1" w:styleId="TENORNormalTextFirstParagraph">
    <w:name w:val="TENOR NormalText FirstParagraph"/>
    <w:basedOn w:val="TENORNormalText"/>
    <w:next w:val="TENORNormalText"/>
    <w:qFormat/>
    <w:rsid w:val="00B72069"/>
    <w:pPr>
      <w:ind w:firstLine="0"/>
    </w:pPr>
  </w:style>
  <w:style w:type="paragraph" w:customStyle="1" w:styleId="TENORCopyrightNotice">
    <w:name w:val="TENOR CopyrightNotice"/>
    <w:basedOn w:val="TENORNormalTextFirstParagraph"/>
    <w:qFormat/>
    <w:rsid w:val="00FE2DD6"/>
    <w:pPr>
      <w:spacing w:line="360" w:lineRule="auto"/>
    </w:pPr>
    <w:rPr>
      <w:i/>
      <w:sz w:val="16"/>
    </w:rPr>
  </w:style>
  <w:style w:type="paragraph" w:styleId="FootnoteText">
    <w:name w:val="footnote text"/>
    <w:basedOn w:val="Normal"/>
    <w:link w:val="FootnoteTextChar"/>
    <w:uiPriority w:val="99"/>
    <w:semiHidden/>
    <w:unhideWhenUsed/>
    <w:rsid w:val="00B72069"/>
  </w:style>
  <w:style w:type="character" w:customStyle="1" w:styleId="FootnoteTextChar">
    <w:name w:val="Footnote Text Char"/>
    <w:basedOn w:val="DefaultParagraphFont"/>
    <w:link w:val="FootnoteText"/>
    <w:uiPriority w:val="99"/>
    <w:semiHidden/>
    <w:rsid w:val="00B72069"/>
    <w:rPr>
      <w:rFonts w:ascii="Times" w:eastAsia="MS Mincho" w:hAnsi="Times"/>
      <w:lang w:eastAsia="ar-SA"/>
    </w:rPr>
  </w:style>
  <w:style w:type="character" w:styleId="FootnoteReference">
    <w:name w:val="footnote reference"/>
    <w:basedOn w:val="DefaultParagraphFont"/>
    <w:uiPriority w:val="99"/>
    <w:semiHidden/>
    <w:unhideWhenUsed/>
    <w:rsid w:val="00B72069"/>
    <w:rPr>
      <w:vertAlign w:val="superscript"/>
    </w:rPr>
  </w:style>
  <w:style w:type="paragraph" w:customStyle="1" w:styleId="TENORCaptionSingleLine">
    <w:name w:val="TENOR Caption SingleLine"/>
    <w:basedOn w:val="TENORCaption"/>
    <w:rsid w:val="006B1379"/>
    <w:pPr>
      <w:jc w:val="center"/>
    </w:pPr>
  </w:style>
  <w:style w:type="paragraph" w:customStyle="1" w:styleId="TENORFootnote">
    <w:name w:val="TENOR Footnote"/>
    <w:basedOn w:val="TENORNormalText"/>
    <w:rsid w:val="006A5075"/>
    <w:rPr>
      <w:sz w:val="16"/>
      <w:lang w:val="fr-FR"/>
    </w:rPr>
  </w:style>
  <w:style w:type="paragraph" w:customStyle="1" w:styleId="TENORAckHeading">
    <w:name w:val="TENOR AckHeading"/>
    <w:basedOn w:val="TENORSubSec"/>
    <w:rsid w:val="006B1379"/>
    <w:pPr>
      <w:numPr>
        <w:ilvl w:val="0"/>
        <w:numId w:val="0"/>
      </w:numPr>
    </w:pPr>
  </w:style>
  <w:style w:type="character" w:styleId="Hyperlink">
    <w:name w:val="Hyperlink"/>
    <w:basedOn w:val="DefaultParagraphFont"/>
    <w:uiPriority w:val="99"/>
    <w:unhideWhenUsed/>
    <w:rsid w:val="009F6040"/>
    <w:rPr>
      <w:color w:val="0000FF" w:themeColor="hyperlink"/>
      <w:u w:val="single"/>
    </w:rPr>
  </w:style>
  <w:style w:type="character" w:styleId="UnresolvedMention">
    <w:name w:val="Unresolved Mention"/>
    <w:basedOn w:val="DefaultParagraphFont"/>
    <w:uiPriority w:val="99"/>
    <w:rsid w:val="009F6040"/>
    <w:rPr>
      <w:color w:val="808080"/>
      <w:shd w:val="clear" w:color="auto" w:fill="E6E6E6"/>
    </w:rPr>
  </w:style>
  <w:style w:type="paragraph" w:customStyle="1" w:styleId="TENORReference">
    <w:name w:val="TENOR Reference"/>
    <w:basedOn w:val="TENORNormalText"/>
    <w:qFormat/>
    <w:rsid w:val="00F12C55"/>
    <w:pPr>
      <w:numPr>
        <w:numId w:val="2"/>
      </w:numPr>
      <w:spacing w:before="60" w:after="60"/>
    </w:pPr>
  </w:style>
  <w:style w:type="paragraph" w:styleId="Footer">
    <w:name w:val="footer"/>
    <w:basedOn w:val="Normal"/>
    <w:link w:val="FooterChar"/>
    <w:uiPriority w:val="99"/>
    <w:unhideWhenUsed/>
    <w:rsid w:val="0021485A"/>
    <w:pPr>
      <w:tabs>
        <w:tab w:val="center" w:pos="4680"/>
        <w:tab w:val="right" w:pos="9360"/>
      </w:tabs>
      <w:spacing w:line="240" w:lineRule="auto"/>
    </w:pPr>
  </w:style>
  <w:style w:type="character" w:customStyle="1" w:styleId="FooterChar">
    <w:name w:val="Footer Char"/>
    <w:basedOn w:val="DefaultParagraphFont"/>
    <w:link w:val="Footer"/>
    <w:uiPriority w:val="99"/>
    <w:rsid w:val="0021485A"/>
    <w:rPr>
      <w:rFonts w:eastAsia="MS Mincho"/>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301549">
      <w:bodyDiv w:val="1"/>
      <w:marLeft w:val="0"/>
      <w:marRight w:val="0"/>
      <w:marTop w:val="0"/>
      <w:marBottom w:val="0"/>
      <w:divBdr>
        <w:top w:val="none" w:sz="0" w:space="0" w:color="auto"/>
        <w:left w:val="none" w:sz="0" w:space="0" w:color="auto"/>
        <w:bottom w:val="none" w:sz="0" w:space="0" w:color="auto"/>
        <w:right w:val="none" w:sz="0" w:space="0" w:color="auto"/>
      </w:divBdr>
    </w:div>
    <w:div w:id="982467414">
      <w:bodyDiv w:val="1"/>
      <w:marLeft w:val="0"/>
      <w:marRight w:val="0"/>
      <w:marTop w:val="0"/>
      <w:marBottom w:val="0"/>
      <w:divBdr>
        <w:top w:val="none" w:sz="0" w:space="0" w:color="auto"/>
        <w:left w:val="none" w:sz="0" w:space="0" w:color="auto"/>
        <w:bottom w:val="none" w:sz="0" w:space="0" w:color="auto"/>
        <w:right w:val="none" w:sz="0" w:space="0" w:color="auto"/>
      </w:divBdr>
    </w:div>
    <w:div w:id="102297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esson/Library/Containers/com.microsoft.Word/Data/Macintosh%20HD:Users:stefania:Downloads:SMC2012template_office:SMC2012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4DBE3-060C-7B4A-B235-089B3AEE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HD:Users:stefania:Downloads:SMC2012template_office:SMC2012template.dot</Template>
  <TotalTime>4</TotalTime>
  <Pages>1</Pages>
  <Words>179</Words>
  <Characters>1026</Characters>
  <Application>Microsoft Office Word</Application>
  <DocSecurity>0</DocSecurity>
  <Lines>8</Lines>
  <Paragraphs>2</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SMC2011 Template</vt:lpstr>
      <vt:lpstr>SMC2011 Template</vt:lpstr>
      <vt:lpstr>SMC2011 Template</vt:lpstr>
    </vt:vector>
  </TitlesOfParts>
  <Manager/>
  <Company>DEI, UNIPD</Company>
  <LinksUpToDate>false</LinksUpToDate>
  <CharactersWithSpaces>1203</CharactersWithSpaces>
  <SharedDoc>false</SharedDoc>
  <HyperlinkBase/>
  <HLinks>
    <vt:vector size="24" baseType="variant">
      <vt:variant>
        <vt:i4>2687046</vt:i4>
      </vt:variant>
      <vt:variant>
        <vt:i4>6</vt:i4>
      </vt:variant>
      <vt:variant>
        <vt:i4>0</vt:i4>
      </vt:variant>
      <vt:variant>
        <vt:i4>5</vt:i4>
      </vt:variant>
      <vt:variant>
        <vt:lpwstr>mailto:author3@smcnetwork.org?subject=SMC 2010 paper</vt:lpwstr>
      </vt:variant>
      <vt:variant>
        <vt:lpwstr/>
      </vt:variant>
      <vt:variant>
        <vt:i4>1966086</vt:i4>
      </vt:variant>
      <vt:variant>
        <vt:i4>3</vt:i4>
      </vt:variant>
      <vt:variant>
        <vt:i4>0</vt:i4>
      </vt:variant>
      <vt:variant>
        <vt:i4>5</vt:i4>
      </vt:variant>
      <vt:variant>
        <vt:lpwstr>mailto:author2@smcnetwork.org</vt:lpwstr>
      </vt:variant>
      <vt:variant>
        <vt:lpwstr/>
      </vt:variant>
      <vt:variant>
        <vt:i4>2687044</vt:i4>
      </vt:variant>
      <vt:variant>
        <vt:i4>0</vt:i4>
      </vt:variant>
      <vt:variant>
        <vt:i4>0</vt:i4>
      </vt:variant>
      <vt:variant>
        <vt:i4>5</vt:i4>
      </vt:variant>
      <vt:variant>
        <vt:lpwstr>mailto:author1@smcnetwork.org?subject=SMC 2010 paper</vt:lpwstr>
      </vt:variant>
      <vt:variant>
        <vt:lpwstr/>
      </vt:variant>
      <vt:variant>
        <vt:i4>4784228</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Stefania</dc:creator>
  <cp:keywords/>
  <dc:description>adapted from the template for SMC 2010, and synchronized with the Latex template.</dc:description>
  <cp:lastModifiedBy>Iain Duncan</cp:lastModifiedBy>
  <cp:revision>5</cp:revision>
  <cp:lastPrinted>2013-03-12T09:52:00Z</cp:lastPrinted>
  <dcterms:created xsi:type="dcterms:W3CDTF">2023-01-07T01:36:00Z</dcterms:created>
  <dcterms:modified xsi:type="dcterms:W3CDTF">2023-01-09T15:45:00Z</dcterms:modified>
  <cp:category/>
</cp:coreProperties>
</file>